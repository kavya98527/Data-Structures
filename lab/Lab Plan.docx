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D0C3F" w14:textId="77777777" w:rsidR="006B1BA3" w:rsidRPr="006B1BA3" w:rsidRDefault="006B1BA3" w:rsidP="006B1BA3">
      <w:pPr>
        <w:pStyle w:val="BodyText2"/>
        <w:tabs>
          <w:tab w:val="left" w:pos="360"/>
        </w:tabs>
        <w:rPr>
          <w:rFonts w:ascii="Calibri" w:hAnsi="Calibri" w:cs="Calibri"/>
          <w:b/>
          <w:bCs/>
          <w:sz w:val="28"/>
          <w:szCs w:val="28"/>
          <w:u w:val="single"/>
        </w:rPr>
      </w:pPr>
      <w:r w:rsidRPr="006B1BA3">
        <w:rPr>
          <w:rFonts w:ascii="Calibri" w:hAnsi="Calibri" w:cs="Calibri"/>
          <w:b/>
          <w:bCs/>
          <w:sz w:val="28"/>
          <w:szCs w:val="28"/>
          <w:u w:val="single"/>
        </w:rPr>
        <w:t xml:space="preserve">Lab Plan </w:t>
      </w:r>
      <w:bookmarkStart w:id="0" w:name="_GoBack"/>
      <w:bookmarkEnd w:id="0"/>
    </w:p>
    <w:p w14:paraId="5BFBB4D0" w14:textId="77777777" w:rsidR="006B1BA3" w:rsidRDefault="006B1BA3" w:rsidP="006B1BA3">
      <w:pPr>
        <w:pStyle w:val="BodyText2"/>
        <w:rPr>
          <w:rFonts w:ascii="Calibri" w:hAnsi="Calibri" w:cs="Calibri"/>
          <w:b/>
          <w:bCs/>
          <w:sz w:val="18"/>
          <w:szCs w:val="18"/>
          <w:u w:val="single"/>
        </w:rPr>
      </w:pPr>
    </w:p>
    <w:tbl>
      <w:tblPr>
        <w:tblW w:w="9345" w:type="dxa"/>
        <w:tblInd w:w="-5" w:type="dxa"/>
        <w:tblLayout w:type="fixed"/>
        <w:tblLook w:val="04A0" w:firstRow="1" w:lastRow="0" w:firstColumn="1" w:lastColumn="0" w:noHBand="0" w:noVBand="1"/>
      </w:tblPr>
      <w:tblGrid>
        <w:gridCol w:w="910"/>
        <w:gridCol w:w="8435"/>
      </w:tblGrid>
      <w:tr w:rsidR="006B1BA3" w14:paraId="39F81D3F" w14:textId="77777777" w:rsidTr="006B1BA3">
        <w:trPr>
          <w:trHeight w:val="368"/>
        </w:trPr>
        <w:tc>
          <w:tcPr>
            <w:tcW w:w="910" w:type="dxa"/>
            <w:tcBorders>
              <w:top w:val="single" w:sz="4" w:space="0" w:color="000000"/>
              <w:left w:val="single" w:sz="4" w:space="0" w:color="000000"/>
              <w:bottom w:val="single" w:sz="4" w:space="0" w:color="000000"/>
              <w:right w:val="nil"/>
            </w:tcBorders>
            <w:hideMark/>
          </w:tcPr>
          <w:p w14:paraId="62546701" w14:textId="77777777" w:rsidR="006B1BA3" w:rsidRDefault="006B1BA3">
            <w:pPr>
              <w:snapToGrid w:val="0"/>
              <w:ind w:right="-144"/>
              <w:rPr>
                <w:rFonts w:ascii="Calibri" w:hAnsi="Calibri" w:cs="Calibri"/>
                <w:sz w:val="18"/>
                <w:szCs w:val="18"/>
              </w:rPr>
            </w:pPr>
            <w:r>
              <w:rPr>
                <w:rFonts w:ascii="Calibri" w:hAnsi="Calibri" w:cs="Calibri"/>
                <w:b/>
                <w:bCs/>
                <w:sz w:val="18"/>
                <w:szCs w:val="18"/>
              </w:rPr>
              <w:t>S. No.</w:t>
            </w:r>
          </w:p>
        </w:tc>
        <w:tc>
          <w:tcPr>
            <w:tcW w:w="8435" w:type="dxa"/>
            <w:tcBorders>
              <w:top w:val="single" w:sz="4" w:space="0" w:color="000000"/>
              <w:left w:val="single" w:sz="4" w:space="0" w:color="000000"/>
              <w:bottom w:val="single" w:sz="4" w:space="0" w:color="000000"/>
              <w:right w:val="single" w:sz="4" w:space="0" w:color="000000"/>
            </w:tcBorders>
            <w:hideMark/>
          </w:tcPr>
          <w:p w14:paraId="5B006A3A" w14:textId="77777777" w:rsidR="006B1BA3" w:rsidRDefault="006B1BA3" w:rsidP="0084278B">
            <w:pPr>
              <w:pStyle w:val="Heading2"/>
              <w:numPr>
                <w:ilvl w:val="1"/>
                <w:numId w:val="1"/>
              </w:numPr>
              <w:snapToGrid w:val="0"/>
              <w:jc w:val="left"/>
              <w:rPr>
                <w:rFonts w:ascii="Calibri" w:hAnsi="Calibri" w:cs="Calibri"/>
                <w:sz w:val="18"/>
                <w:szCs w:val="18"/>
              </w:rPr>
            </w:pPr>
            <w:r>
              <w:rPr>
                <w:rFonts w:ascii="Calibri" w:hAnsi="Calibri" w:cs="Calibri"/>
                <w:sz w:val="18"/>
                <w:szCs w:val="18"/>
              </w:rPr>
              <w:t>Experiment Detail</w:t>
            </w:r>
          </w:p>
        </w:tc>
      </w:tr>
      <w:tr w:rsidR="006B1BA3" w14:paraId="69726DCA" w14:textId="77777777" w:rsidTr="006B1BA3">
        <w:trPr>
          <w:trHeight w:val="1385"/>
        </w:trPr>
        <w:tc>
          <w:tcPr>
            <w:tcW w:w="910" w:type="dxa"/>
            <w:tcBorders>
              <w:top w:val="nil"/>
              <w:left w:val="single" w:sz="4" w:space="0" w:color="000000"/>
              <w:bottom w:val="single" w:sz="4" w:space="0" w:color="000000"/>
              <w:right w:val="nil"/>
            </w:tcBorders>
          </w:tcPr>
          <w:p w14:paraId="7E86BC1F" w14:textId="77777777" w:rsidR="006B1BA3" w:rsidRDefault="006B1BA3">
            <w:pPr>
              <w:pStyle w:val="BodyText2"/>
              <w:snapToGrid w:val="0"/>
              <w:rPr>
                <w:rFonts w:ascii="Calibri" w:hAnsi="Calibri" w:cs="Calibri"/>
                <w:sz w:val="18"/>
                <w:szCs w:val="18"/>
              </w:rPr>
            </w:pPr>
            <w:r>
              <w:rPr>
                <w:rFonts w:ascii="Calibri" w:hAnsi="Calibri" w:cs="Calibri"/>
                <w:bCs/>
                <w:sz w:val="18"/>
                <w:szCs w:val="18"/>
              </w:rPr>
              <w:t>1</w:t>
            </w:r>
          </w:p>
          <w:p w14:paraId="11EBE0FC" w14:textId="77777777" w:rsidR="006B1BA3" w:rsidRDefault="006B1BA3">
            <w:pPr>
              <w:rPr>
                <w:rFonts w:ascii="Calibri" w:hAnsi="Calibri" w:cs="Calibri"/>
                <w:sz w:val="18"/>
                <w:szCs w:val="18"/>
              </w:rPr>
            </w:pPr>
          </w:p>
        </w:tc>
        <w:tc>
          <w:tcPr>
            <w:tcW w:w="8435" w:type="dxa"/>
            <w:tcBorders>
              <w:top w:val="nil"/>
              <w:left w:val="single" w:sz="4" w:space="0" w:color="000000"/>
              <w:bottom w:val="single" w:sz="4" w:space="0" w:color="000000"/>
              <w:right w:val="single" w:sz="4" w:space="0" w:color="000000"/>
            </w:tcBorders>
            <w:hideMark/>
          </w:tcPr>
          <w:p w14:paraId="2122D06E" w14:textId="77777777" w:rsidR="006B1BA3" w:rsidRDefault="006B1BA3">
            <w:pPr>
              <w:autoSpaceDE w:val="0"/>
              <w:jc w:val="left"/>
              <w:rPr>
                <w:rFonts w:ascii="Calibri" w:hAnsi="Calibri" w:cs="Calibri"/>
                <w:sz w:val="18"/>
                <w:szCs w:val="18"/>
              </w:rPr>
            </w:pPr>
            <w:r>
              <w:rPr>
                <w:rFonts w:ascii="Calibri" w:hAnsi="Calibri" w:cs="Calibri"/>
                <w:sz w:val="18"/>
                <w:szCs w:val="18"/>
              </w:rPr>
              <w:t xml:space="preserve">Write a menu driven program that implements following operations on </w:t>
            </w:r>
            <w:proofErr w:type="gramStart"/>
            <w:r>
              <w:rPr>
                <w:rFonts w:ascii="Calibri" w:hAnsi="Calibri" w:cs="Calibri"/>
                <w:sz w:val="18"/>
                <w:szCs w:val="18"/>
              </w:rPr>
              <w:t>a  linear</w:t>
            </w:r>
            <w:proofErr w:type="gramEnd"/>
            <w:r>
              <w:rPr>
                <w:rFonts w:ascii="Calibri" w:hAnsi="Calibri" w:cs="Calibri"/>
                <w:sz w:val="18"/>
                <w:szCs w:val="18"/>
              </w:rPr>
              <w:t xml:space="preserve"> array:</w:t>
            </w:r>
          </w:p>
          <w:p w14:paraId="4FA2DE3B" w14:textId="77777777" w:rsidR="006B1BA3" w:rsidRDefault="006B1BA3" w:rsidP="0084278B">
            <w:pPr>
              <w:numPr>
                <w:ilvl w:val="0"/>
                <w:numId w:val="3"/>
              </w:numPr>
              <w:autoSpaceDE w:val="0"/>
              <w:jc w:val="left"/>
              <w:rPr>
                <w:rFonts w:ascii="Calibri" w:hAnsi="Calibri" w:cs="Calibri"/>
                <w:sz w:val="18"/>
                <w:szCs w:val="18"/>
              </w:rPr>
            </w:pPr>
            <w:r>
              <w:rPr>
                <w:rFonts w:ascii="Calibri" w:hAnsi="Calibri" w:cs="Calibri"/>
                <w:sz w:val="18"/>
                <w:szCs w:val="18"/>
              </w:rPr>
              <w:t>Insert a new element at a specified position</w:t>
            </w:r>
          </w:p>
          <w:p w14:paraId="36346835" w14:textId="77777777" w:rsidR="006B1BA3" w:rsidRDefault="006B1BA3" w:rsidP="0084278B">
            <w:pPr>
              <w:numPr>
                <w:ilvl w:val="0"/>
                <w:numId w:val="3"/>
              </w:numPr>
              <w:autoSpaceDE w:val="0"/>
              <w:jc w:val="left"/>
              <w:rPr>
                <w:rFonts w:ascii="Calibri" w:hAnsi="Calibri" w:cs="Calibri"/>
                <w:sz w:val="18"/>
                <w:szCs w:val="18"/>
              </w:rPr>
            </w:pPr>
            <w:r>
              <w:rPr>
                <w:rFonts w:ascii="Calibri" w:hAnsi="Calibri" w:cs="Calibri"/>
                <w:sz w:val="18"/>
                <w:szCs w:val="18"/>
              </w:rPr>
              <w:t>Delete an element either whose value is given or whose position is given</w:t>
            </w:r>
          </w:p>
          <w:p w14:paraId="138E8CE0" w14:textId="77777777" w:rsidR="006B1BA3" w:rsidRDefault="006B1BA3" w:rsidP="0084278B">
            <w:pPr>
              <w:numPr>
                <w:ilvl w:val="0"/>
                <w:numId w:val="3"/>
              </w:numPr>
              <w:autoSpaceDE w:val="0"/>
              <w:jc w:val="left"/>
              <w:rPr>
                <w:rFonts w:ascii="Calibri" w:hAnsi="Calibri" w:cs="Calibri"/>
                <w:sz w:val="18"/>
                <w:szCs w:val="18"/>
              </w:rPr>
            </w:pPr>
            <w:r>
              <w:rPr>
                <w:rFonts w:ascii="Calibri" w:hAnsi="Calibri" w:cs="Calibri"/>
                <w:sz w:val="18"/>
                <w:szCs w:val="18"/>
              </w:rPr>
              <w:t>To find the location of a given element</w:t>
            </w:r>
          </w:p>
          <w:p w14:paraId="5EBF3C20" w14:textId="77777777" w:rsidR="006B1BA3" w:rsidRDefault="006B1BA3" w:rsidP="0084278B">
            <w:pPr>
              <w:numPr>
                <w:ilvl w:val="0"/>
                <w:numId w:val="3"/>
              </w:numPr>
              <w:autoSpaceDE w:val="0"/>
              <w:jc w:val="left"/>
              <w:rPr>
                <w:rFonts w:ascii="Calibri" w:hAnsi="Calibri" w:cs="Calibri"/>
                <w:bCs/>
                <w:color w:val="000000"/>
                <w:sz w:val="18"/>
                <w:szCs w:val="18"/>
              </w:rPr>
            </w:pPr>
            <w:r>
              <w:rPr>
                <w:rFonts w:ascii="Calibri" w:hAnsi="Calibri" w:cs="Calibri"/>
                <w:sz w:val="18"/>
                <w:szCs w:val="18"/>
              </w:rPr>
              <w:t>To display the elements of the linear array</w:t>
            </w:r>
          </w:p>
        </w:tc>
      </w:tr>
      <w:tr w:rsidR="006B1BA3" w14:paraId="458810FD" w14:textId="77777777" w:rsidTr="006B1BA3">
        <w:tc>
          <w:tcPr>
            <w:tcW w:w="910" w:type="dxa"/>
            <w:tcBorders>
              <w:top w:val="nil"/>
              <w:left w:val="single" w:sz="4" w:space="0" w:color="000000"/>
              <w:bottom w:val="single" w:sz="4" w:space="0" w:color="000000"/>
              <w:right w:val="nil"/>
            </w:tcBorders>
            <w:hideMark/>
          </w:tcPr>
          <w:p w14:paraId="65EADA3D" w14:textId="77777777" w:rsidR="006B1BA3" w:rsidRDefault="006B1BA3">
            <w:pPr>
              <w:suppressAutoHyphens w:val="0"/>
              <w:ind w:right="-144"/>
              <w:rPr>
                <w:rFonts w:ascii="Calibri" w:hAnsi="Calibri" w:cs="Calibri"/>
                <w:sz w:val="18"/>
                <w:szCs w:val="18"/>
              </w:rPr>
            </w:pPr>
            <w:r>
              <w:rPr>
                <w:rFonts w:ascii="Calibri" w:hAnsi="Calibri" w:cs="Calibri"/>
                <w:bCs/>
                <w:color w:val="000000"/>
                <w:sz w:val="18"/>
                <w:szCs w:val="18"/>
              </w:rPr>
              <w:t>2</w:t>
            </w:r>
          </w:p>
        </w:tc>
        <w:tc>
          <w:tcPr>
            <w:tcW w:w="8435" w:type="dxa"/>
            <w:tcBorders>
              <w:top w:val="nil"/>
              <w:left w:val="single" w:sz="4" w:space="0" w:color="000000"/>
              <w:bottom w:val="single" w:sz="4" w:space="0" w:color="000000"/>
              <w:right w:val="single" w:sz="4" w:space="0" w:color="000000"/>
            </w:tcBorders>
            <w:hideMark/>
          </w:tcPr>
          <w:p w14:paraId="7DC339A9" w14:textId="77777777" w:rsidR="006B1BA3" w:rsidRDefault="006B1BA3">
            <w:pPr>
              <w:rPr>
                <w:rFonts w:ascii="Calibri" w:hAnsi="Calibri" w:cs="Calibri"/>
                <w:bCs/>
                <w:color w:val="000000"/>
                <w:sz w:val="18"/>
                <w:szCs w:val="18"/>
              </w:rPr>
            </w:pPr>
            <w:r>
              <w:rPr>
                <w:rFonts w:ascii="Calibri" w:hAnsi="Calibri" w:cs="Calibri"/>
                <w:sz w:val="18"/>
                <w:szCs w:val="18"/>
              </w:rPr>
              <w:t>Write a program to accept N numbers from the user and store them in an array. Then, accept another number from the user and search that using Linear Search.</w:t>
            </w:r>
          </w:p>
        </w:tc>
      </w:tr>
      <w:tr w:rsidR="006B1BA3" w14:paraId="1A516F31" w14:textId="77777777" w:rsidTr="006B1BA3">
        <w:tc>
          <w:tcPr>
            <w:tcW w:w="910" w:type="dxa"/>
            <w:tcBorders>
              <w:top w:val="single" w:sz="4" w:space="0" w:color="000000"/>
              <w:left w:val="single" w:sz="4" w:space="0" w:color="000000"/>
              <w:bottom w:val="single" w:sz="4" w:space="0" w:color="000000"/>
              <w:right w:val="nil"/>
            </w:tcBorders>
            <w:hideMark/>
          </w:tcPr>
          <w:p w14:paraId="100098D9" w14:textId="77777777" w:rsidR="006B1BA3" w:rsidRDefault="006B1BA3">
            <w:pPr>
              <w:suppressAutoHyphens w:val="0"/>
              <w:ind w:right="-144"/>
              <w:rPr>
                <w:rFonts w:ascii="Calibri" w:hAnsi="Calibri" w:cs="Calibri"/>
                <w:sz w:val="18"/>
                <w:szCs w:val="18"/>
              </w:rPr>
            </w:pPr>
            <w:r>
              <w:rPr>
                <w:rFonts w:ascii="Calibri" w:hAnsi="Calibri" w:cs="Calibri"/>
                <w:bCs/>
                <w:color w:val="000000"/>
                <w:sz w:val="18"/>
                <w:szCs w:val="18"/>
              </w:rPr>
              <w:t>3</w:t>
            </w:r>
          </w:p>
        </w:tc>
        <w:tc>
          <w:tcPr>
            <w:tcW w:w="8435" w:type="dxa"/>
            <w:tcBorders>
              <w:top w:val="single" w:sz="4" w:space="0" w:color="000000"/>
              <w:left w:val="single" w:sz="4" w:space="0" w:color="000000"/>
              <w:bottom w:val="single" w:sz="4" w:space="0" w:color="000000"/>
              <w:right w:val="single" w:sz="4" w:space="0" w:color="000000"/>
            </w:tcBorders>
            <w:hideMark/>
          </w:tcPr>
          <w:p w14:paraId="01F475A2" w14:textId="77777777" w:rsidR="006B1BA3" w:rsidRDefault="006B1BA3" w:rsidP="0084278B">
            <w:pPr>
              <w:pStyle w:val="Heading2"/>
              <w:numPr>
                <w:ilvl w:val="1"/>
                <w:numId w:val="1"/>
              </w:numPr>
              <w:ind w:left="0" w:firstLine="0"/>
              <w:jc w:val="left"/>
              <w:rPr>
                <w:rFonts w:ascii="Calibri" w:hAnsi="Calibri" w:cs="Calibri"/>
                <w:sz w:val="18"/>
                <w:szCs w:val="18"/>
              </w:rPr>
            </w:pPr>
            <w:r>
              <w:rPr>
                <w:rFonts w:ascii="Calibri" w:hAnsi="Calibri" w:cs="Calibri"/>
                <w:b w:val="0"/>
                <w:sz w:val="18"/>
                <w:szCs w:val="18"/>
              </w:rPr>
              <w:t>Write a program to accept N integers from the user and store them in an array. Sort the array in ascending order using Bubble sort. Then accept another number from the user, search whether that number exists in the array using Binary Search. If it does, display its index</w:t>
            </w:r>
            <w:r>
              <w:rPr>
                <w:rFonts w:ascii="Calibri" w:hAnsi="Calibri" w:cs="Calibri"/>
                <w:b w:val="0"/>
                <w:color w:val="000000"/>
                <w:sz w:val="18"/>
                <w:szCs w:val="18"/>
              </w:rPr>
              <w:t xml:space="preserve"> and if it doesn’t, </w:t>
            </w:r>
            <w:r>
              <w:rPr>
                <w:rStyle w:val="Strong"/>
                <w:rFonts w:ascii="Calibri" w:hAnsi="Calibri" w:cs="Calibri"/>
                <w:bCs/>
                <w:color w:val="000000"/>
                <w:sz w:val="18"/>
                <w:szCs w:val="18"/>
              </w:rPr>
              <w:t>then print that the number is not found in the</w:t>
            </w:r>
            <w:r>
              <w:rPr>
                <w:rStyle w:val="Strong"/>
                <w:rFonts w:ascii="Calibri" w:hAnsi="Calibri" w:cs="Calibri"/>
                <w:b/>
                <w:bCs/>
                <w:color w:val="000000"/>
                <w:sz w:val="18"/>
                <w:szCs w:val="18"/>
              </w:rPr>
              <w:t xml:space="preserve"> array.</w:t>
            </w:r>
          </w:p>
        </w:tc>
      </w:tr>
      <w:tr w:rsidR="006B1BA3" w14:paraId="76A5386B" w14:textId="77777777" w:rsidTr="006B1BA3">
        <w:tc>
          <w:tcPr>
            <w:tcW w:w="910" w:type="dxa"/>
            <w:tcBorders>
              <w:top w:val="single" w:sz="4" w:space="0" w:color="000000"/>
              <w:left w:val="single" w:sz="4" w:space="0" w:color="000000"/>
              <w:bottom w:val="single" w:sz="4" w:space="0" w:color="000000"/>
              <w:right w:val="nil"/>
            </w:tcBorders>
            <w:hideMark/>
          </w:tcPr>
          <w:p w14:paraId="41236C24" w14:textId="77777777" w:rsidR="006B1BA3" w:rsidRDefault="006B1BA3">
            <w:pPr>
              <w:pStyle w:val="BodyText2"/>
              <w:snapToGrid w:val="0"/>
              <w:rPr>
                <w:rFonts w:ascii="Calibri" w:hAnsi="Calibri" w:cs="Calibri"/>
                <w:sz w:val="18"/>
                <w:szCs w:val="18"/>
              </w:rPr>
            </w:pPr>
            <w:r>
              <w:rPr>
                <w:rFonts w:ascii="Calibri" w:hAnsi="Calibri" w:cs="Calibri"/>
                <w:bCs/>
                <w:sz w:val="18"/>
                <w:szCs w:val="18"/>
              </w:rPr>
              <w:t>4</w:t>
            </w:r>
          </w:p>
        </w:tc>
        <w:tc>
          <w:tcPr>
            <w:tcW w:w="8435" w:type="dxa"/>
            <w:tcBorders>
              <w:top w:val="single" w:sz="4" w:space="0" w:color="000000"/>
              <w:left w:val="single" w:sz="4" w:space="0" w:color="000000"/>
              <w:bottom w:val="single" w:sz="4" w:space="0" w:color="000000"/>
              <w:right w:val="single" w:sz="4" w:space="0" w:color="000000"/>
            </w:tcBorders>
            <w:hideMark/>
          </w:tcPr>
          <w:p w14:paraId="06F87A8C" w14:textId="77777777" w:rsidR="006B1BA3" w:rsidRDefault="006B1BA3">
            <w:pPr>
              <w:autoSpaceDE w:val="0"/>
              <w:jc w:val="left"/>
              <w:rPr>
                <w:rFonts w:ascii="Calibri" w:hAnsi="Calibri" w:cs="Calibri"/>
                <w:sz w:val="18"/>
                <w:szCs w:val="18"/>
              </w:rPr>
            </w:pPr>
            <w:r>
              <w:rPr>
                <w:rFonts w:ascii="Calibri" w:hAnsi="Calibri" w:cs="Calibri"/>
                <w:sz w:val="18"/>
                <w:szCs w:val="18"/>
              </w:rPr>
              <w:t xml:space="preserve">Write a menu driven program that implements the following operations on a   </w:t>
            </w:r>
          </w:p>
          <w:p w14:paraId="0581FBB2" w14:textId="77777777" w:rsidR="006B1BA3" w:rsidRDefault="006B1BA3">
            <w:pPr>
              <w:autoSpaceDE w:val="0"/>
              <w:jc w:val="left"/>
              <w:rPr>
                <w:rFonts w:ascii="Calibri" w:hAnsi="Calibri" w:cs="Calibri"/>
                <w:sz w:val="18"/>
                <w:szCs w:val="18"/>
              </w:rPr>
            </w:pPr>
            <w:r>
              <w:rPr>
                <w:rFonts w:ascii="Calibri" w:hAnsi="Calibri" w:cs="Calibri"/>
                <w:sz w:val="18"/>
                <w:szCs w:val="18"/>
              </w:rPr>
              <w:t xml:space="preserve">doubly and Circular linked </w:t>
            </w:r>
            <w:proofErr w:type="gramStart"/>
            <w:r>
              <w:rPr>
                <w:rFonts w:ascii="Calibri" w:hAnsi="Calibri" w:cs="Calibri"/>
                <w:sz w:val="18"/>
                <w:szCs w:val="18"/>
              </w:rPr>
              <w:t>list :</w:t>
            </w:r>
            <w:proofErr w:type="gramEnd"/>
          </w:p>
          <w:p w14:paraId="66A17CEE"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 xml:space="preserve">Insert a new element at the </w:t>
            </w:r>
            <w:proofErr w:type="gramStart"/>
            <w:r>
              <w:rPr>
                <w:rFonts w:ascii="Calibri" w:hAnsi="Calibri" w:cs="Calibri"/>
                <w:sz w:val="18"/>
                <w:szCs w:val="18"/>
              </w:rPr>
              <w:t>beginning ,end</w:t>
            </w:r>
            <w:proofErr w:type="gramEnd"/>
            <w:r>
              <w:rPr>
                <w:rFonts w:ascii="Calibri" w:hAnsi="Calibri" w:cs="Calibri"/>
                <w:sz w:val="18"/>
                <w:szCs w:val="18"/>
              </w:rPr>
              <w:t xml:space="preserve"> and in-between the given list</w:t>
            </w:r>
          </w:p>
          <w:p w14:paraId="5C42A92D"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Delete an existing element</w:t>
            </w:r>
          </w:p>
          <w:p w14:paraId="046100B6"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Search an element</w:t>
            </w:r>
          </w:p>
          <w:p w14:paraId="18650609" w14:textId="77777777" w:rsidR="006B1BA3" w:rsidRDefault="006B1BA3" w:rsidP="0084278B">
            <w:pPr>
              <w:numPr>
                <w:ilvl w:val="0"/>
                <w:numId w:val="4"/>
              </w:numPr>
              <w:autoSpaceDE w:val="0"/>
              <w:jc w:val="left"/>
              <w:rPr>
                <w:rFonts w:ascii="Calibri" w:hAnsi="Calibri" w:cs="Calibri"/>
                <w:bCs/>
                <w:sz w:val="18"/>
                <w:szCs w:val="18"/>
              </w:rPr>
            </w:pPr>
            <w:r>
              <w:rPr>
                <w:rFonts w:ascii="Calibri" w:hAnsi="Calibri" w:cs="Calibri"/>
                <w:sz w:val="18"/>
                <w:szCs w:val="18"/>
              </w:rPr>
              <w:t xml:space="preserve">Display all the elements </w:t>
            </w:r>
          </w:p>
        </w:tc>
      </w:tr>
      <w:tr w:rsidR="006B1BA3" w14:paraId="3A9F425D" w14:textId="77777777" w:rsidTr="006B1BA3">
        <w:tc>
          <w:tcPr>
            <w:tcW w:w="910" w:type="dxa"/>
            <w:tcBorders>
              <w:top w:val="single" w:sz="4" w:space="0" w:color="000000"/>
              <w:left w:val="single" w:sz="4" w:space="0" w:color="000000"/>
              <w:bottom w:val="single" w:sz="4" w:space="0" w:color="000000"/>
              <w:right w:val="nil"/>
            </w:tcBorders>
            <w:hideMark/>
          </w:tcPr>
          <w:p w14:paraId="3B726711" w14:textId="77777777" w:rsidR="006B1BA3" w:rsidRDefault="006B1BA3">
            <w:pPr>
              <w:pStyle w:val="BodyText2"/>
              <w:snapToGrid w:val="0"/>
              <w:rPr>
                <w:rFonts w:ascii="Calibri" w:hAnsi="Calibri" w:cs="Calibri"/>
                <w:sz w:val="18"/>
                <w:szCs w:val="18"/>
              </w:rPr>
            </w:pPr>
            <w:r>
              <w:rPr>
                <w:rFonts w:ascii="Calibri" w:hAnsi="Calibri" w:cs="Calibri"/>
                <w:bCs/>
                <w:sz w:val="18"/>
                <w:szCs w:val="18"/>
              </w:rPr>
              <w:t>5</w:t>
            </w:r>
          </w:p>
        </w:tc>
        <w:tc>
          <w:tcPr>
            <w:tcW w:w="8435" w:type="dxa"/>
            <w:tcBorders>
              <w:top w:val="single" w:sz="4" w:space="0" w:color="000000"/>
              <w:left w:val="single" w:sz="4" w:space="0" w:color="000000"/>
              <w:bottom w:val="single" w:sz="4" w:space="0" w:color="000000"/>
              <w:right w:val="single" w:sz="4" w:space="0" w:color="000000"/>
            </w:tcBorders>
            <w:hideMark/>
          </w:tcPr>
          <w:p w14:paraId="2EE8DD4E" w14:textId="77777777" w:rsidR="006B1BA3" w:rsidRDefault="006B1BA3">
            <w:pPr>
              <w:autoSpaceDE w:val="0"/>
              <w:jc w:val="left"/>
              <w:rPr>
                <w:rFonts w:ascii="Calibri" w:hAnsi="Calibri" w:cs="Calibri"/>
                <w:sz w:val="18"/>
                <w:szCs w:val="18"/>
              </w:rPr>
            </w:pPr>
            <w:r>
              <w:rPr>
                <w:rFonts w:ascii="Calibri" w:hAnsi="Calibri" w:cs="Calibri"/>
                <w:sz w:val="18"/>
                <w:szCs w:val="18"/>
              </w:rPr>
              <w:t xml:space="preserve">Write a menu driven program that implements the following operations on a   </w:t>
            </w:r>
          </w:p>
          <w:p w14:paraId="367EC2EB" w14:textId="77777777" w:rsidR="006B1BA3" w:rsidRDefault="006B1BA3">
            <w:pPr>
              <w:autoSpaceDE w:val="0"/>
              <w:jc w:val="left"/>
              <w:rPr>
                <w:rFonts w:ascii="Calibri" w:hAnsi="Calibri" w:cs="Calibri"/>
                <w:sz w:val="18"/>
                <w:szCs w:val="18"/>
              </w:rPr>
            </w:pPr>
            <w:proofErr w:type="gramStart"/>
            <w:r>
              <w:rPr>
                <w:rFonts w:ascii="Calibri" w:hAnsi="Calibri" w:cs="Calibri"/>
                <w:sz w:val="18"/>
                <w:szCs w:val="18"/>
              </w:rPr>
              <w:t>Stack(</w:t>
            </w:r>
            <w:proofErr w:type="gramEnd"/>
            <w:r>
              <w:rPr>
                <w:rFonts w:ascii="Calibri" w:hAnsi="Calibri" w:cs="Calibri"/>
                <w:sz w:val="18"/>
                <w:szCs w:val="18"/>
              </w:rPr>
              <w:t>either implement as Linear array and as Linked list) :</w:t>
            </w:r>
          </w:p>
          <w:p w14:paraId="38087316"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 xml:space="preserve">Push </w:t>
            </w:r>
          </w:p>
          <w:p w14:paraId="3733D1EF"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 xml:space="preserve">Pop  </w:t>
            </w:r>
          </w:p>
          <w:p w14:paraId="5A09877A" w14:textId="77777777" w:rsidR="006B1BA3" w:rsidRDefault="006B1BA3" w:rsidP="0084278B">
            <w:pPr>
              <w:numPr>
                <w:ilvl w:val="0"/>
                <w:numId w:val="4"/>
              </w:numPr>
              <w:autoSpaceDE w:val="0"/>
              <w:jc w:val="left"/>
              <w:rPr>
                <w:rFonts w:ascii="Calibri" w:hAnsi="Calibri" w:cs="Calibri"/>
                <w:bCs/>
                <w:sz w:val="18"/>
                <w:szCs w:val="18"/>
              </w:rPr>
            </w:pPr>
            <w:r>
              <w:rPr>
                <w:rFonts w:ascii="Calibri" w:hAnsi="Calibri" w:cs="Calibri"/>
                <w:sz w:val="18"/>
                <w:szCs w:val="18"/>
              </w:rPr>
              <w:t>Display Top of the stack</w:t>
            </w:r>
          </w:p>
        </w:tc>
      </w:tr>
      <w:tr w:rsidR="006B1BA3" w14:paraId="20B8CEC9" w14:textId="77777777" w:rsidTr="006B1BA3">
        <w:tc>
          <w:tcPr>
            <w:tcW w:w="910" w:type="dxa"/>
            <w:tcBorders>
              <w:top w:val="single" w:sz="4" w:space="0" w:color="000000"/>
              <w:left w:val="single" w:sz="4" w:space="0" w:color="000000"/>
              <w:bottom w:val="single" w:sz="4" w:space="0" w:color="000000"/>
              <w:right w:val="nil"/>
            </w:tcBorders>
            <w:hideMark/>
          </w:tcPr>
          <w:p w14:paraId="0AC1CAF9" w14:textId="77777777" w:rsidR="006B1BA3" w:rsidRDefault="006B1BA3">
            <w:pPr>
              <w:pStyle w:val="BodyText2"/>
              <w:snapToGrid w:val="0"/>
              <w:rPr>
                <w:rFonts w:ascii="Calibri" w:hAnsi="Calibri" w:cs="Calibri"/>
                <w:sz w:val="18"/>
                <w:szCs w:val="18"/>
              </w:rPr>
            </w:pPr>
            <w:r>
              <w:rPr>
                <w:rFonts w:ascii="Calibri" w:hAnsi="Calibri" w:cs="Calibri"/>
                <w:bCs/>
                <w:sz w:val="18"/>
                <w:szCs w:val="18"/>
              </w:rPr>
              <w:t>6</w:t>
            </w:r>
          </w:p>
        </w:tc>
        <w:tc>
          <w:tcPr>
            <w:tcW w:w="8435" w:type="dxa"/>
            <w:tcBorders>
              <w:top w:val="single" w:sz="4" w:space="0" w:color="000000"/>
              <w:left w:val="single" w:sz="4" w:space="0" w:color="000000"/>
              <w:bottom w:val="single" w:sz="4" w:space="0" w:color="000000"/>
              <w:right w:val="single" w:sz="4" w:space="0" w:color="000000"/>
            </w:tcBorders>
            <w:hideMark/>
          </w:tcPr>
          <w:p w14:paraId="4794561F" w14:textId="77777777" w:rsidR="006B1BA3" w:rsidRDefault="006B1BA3">
            <w:pPr>
              <w:autoSpaceDE w:val="0"/>
              <w:jc w:val="left"/>
              <w:rPr>
                <w:rFonts w:ascii="Calibri" w:hAnsi="Calibri" w:cs="Calibri"/>
                <w:bCs/>
                <w:sz w:val="18"/>
                <w:szCs w:val="18"/>
              </w:rPr>
            </w:pPr>
            <w:r>
              <w:rPr>
                <w:rFonts w:ascii="Calibri" w:hAnsi="Calibri" w:cs="Calibri"/>
                <w:sz w:val="18"/>
                <w:szCs w:val="18"/>
              </w:rPr>
              <w:t>Write a program to demonstrate the use of stack in converting arithmetic expression from infix notation to postfix notation and in evaluating arithmetic postfix expression.</w:t>
            </w:r>
          </w:p>
        </w:tc>
      </w:tr>
      <w:tr w:rsidR="006B1BA3" w14:paraId="6C4D2D09" w14:textId="77777777" w:rsidTr="006B1BA3">
        <w:tc>
          <w:tcPr>
            <w:tcW w:w="910" w:type="dxa"/>
            <w:tcBorders>
              <w:top w:val="single" w:sz="4" w:space="0" w:color="000000"/>
              <w:left w:val="single" w:sz="4" w:space="0" w:color="000000"/>
              <w:bottom w:val="single" w:sz="4" w:space="0" w:color="000000"/>
              <w:right w:val="nil"/>
            </w:tcBorders>
            <w:hideMark/>
          </w:tcPr>
          <w:p w14:paraId="6CE1C198" w14:textId="77777777" w:rsidR="006B1BA3" w:rsidRDefault="006B1BA3">
            <w:pPr>
              <w:pStyle w:val="BodyText2"/>
              <w:snapToGrid w:val="0"/>
              <w:rPr>
                <w:rFonts w:ascii="Calibri" w:hAnsi="Calibri" w:cs="Calibri"/>
                <w:sz w:val="18"/>
                <w:szCs w:val="18"/>
              </w:rPr>
            </w:pPr>
            <w:r>
              <w:rPr>
                <w:rFonts w:ascii="Calibri" w:hAnsi="Calibri" w:cs="Calibri"/>
                <w:bCs/>
                <w:sz w:val="18"/>
                <w:szCs w:val="18"/>
              </w:rPr>
              <w:t>7</w:t>
            </w:r>
          </w:p>
        </w:tc>
        <w:tc>
          <w:tcPr>
            <w:tcW w:w="8435" w:type="dxa"/>
            <w:tcBorders>
              <w:top w:val="single" w:sz="4" w:space="0" w:color="000000"/>
              <w:left w:val="single" w:sz="4" w:space="0" w:color="000000"/>
              <w:bottom w:val="single" w:sz="4" w:space="0" w:color="000000"/>
              <w:right w:val="single" w:sz="4" w:space="0" w:color="000000"/>
            </w:tcBorders>
            <w:hideMark/>
          </w:tcPr>
          <w:p w14:paraId="2BCCD67C" w14:textId="77777777" w:rsidR="006B1BA3" w:rsidRDefault="006B1BA3">
            <w:pPr>
              <w:pStyle w:val="BodyText"/>
              <w:snapToGrid w:val="0"/>
              <w:spacing w:after="0"/>
              <w:jc w:val="left"/>
              <w:rPr>
                <w:rFonts w:ascii="Calibri" w:hAnsi="Calibri" w:cs="Calibri"/>
                <w:bCs/>
                <w:sz w:val="18"/>
                <w:szCs w:val="18"/>
              </w:rPr>
            </w:pPr>
            <w:r>
              <w:rPr>
                <w:rFonts w:ascii="Calibri" w:hAnsi="Calibri" w:cs="Calibri"/>
                <w:sz w:val="18"/>
                <w:szCs w:val="18"/>
              </w:rPr>
              <w:t xml:space="preserve">Menu driven Program to demonstrate the implementation of various operations on a Circular queue (using a linear array </w:t>
            </w:r>
            <w:proofErr w:type="gramStart"/>
            <w:r>
              <w:rPr>
                <w:rFonts w:ascii="Calibri" w:hAnsi="Calibri" w:cs="Calibri"/>
                <w:sz w:val="18"/>
                <w:szCs w:val="18"/>
              </w:rPr>
              <w:t>and  a</w:t>
            </w:r>
            <w:proofErr w:type="gramEnd"/>
            <w:r>
              <w:rPr>
                <w:rFonts w:ascii="Calibri" w:hAnsi="Calibri" w:cs="Calibri"/>
                <w:sz w:val="18"/>
                <w:szCs w:val="18"/>
              </w:rPr>
              <w:t xml:space="preserve"> linked list)</w:t>
            </w:r>
          </w:p>
        </w:tc>
      </w:tr>
      <w:tr w:rsidR="006B1BA3" w14:paraId="68721470" w14:textId="77777777" w:rsidTr="006B1BA3">
        <w:tc>
          <w:tcPr>
            <w:tcW w:w="910" w:type="dxa"/>
            <w:tcBorders>
              <w:top w:val="single" w:sz="4" w:space="0" w:color="000000"/>
              <w:left w:val="single" w:sz="4" w:space="0" w:color="000000"/>
              <w:bottom w:val="single" w:sz="4" w:space="0" w:color="000000"/>
              <w:right w:val="nil"/>
            </w:tcBorders>
            <w:hideMark/>
          </w:tcPr>
          <w:p w14:paraId="67C591E0" w14:textId="77777777" w:rsidR="006B1BA3" w:rsidRDefault="006B1BA3">
            <w:pPr>
              <w:pStyle w:val="BodyText2"/>
              <w:snapToGrid w:val="0"/>
              <w:rPr>
                <w:rFonts w:ascii="Calibri" w:hAnsi="Calibri" w:cs="Calibri"/>
                <w:bCs/>
                <w:sz w:val="18"/>
                <w:szCs w:val="18"/>
              </w:rPr>
            </w:pPr>
            <w:r>
              <w:rPr>
                <w:rFonts w:ascii="Calibri" w:hAnsi="Calibri" w:cs="Calibri"/>
                <w:bCs/>
                <w:sz w:val="18"/>
                <w:szCs w:val="18"/>
              </w:rPr>
              <w:t>8</w:t>
            </w:r>
          </w:p>
        </w:tc>
        <w:tc>
          <w:tcPr>
            <w:tcW w:w="8435" w:type="dxa"/>
            <w:tcBorders>
              <w:top w:val="single" w:sz="4" w:space="0" w:color="000000"/>
              <w:left w:val="single" w:sz="4" w:space="0" w:color="000000"/>
              <w:bottom w:val="single" w:sz="4" w:space="0" w:color="000000"/>
              <w:right w:val="single" w:sz="4" w:space="0" w:color="000000"/>
            </w:tcBorders>
            <w:hideMark/>
          </w:tcPr>
          <w:p w14:paraId="217A35E3" w14:textId="77777777" w:rsidR="006B1BA3" w:rsidRDefault="006B1BA3">
            <w:pPr>
              <w:pStyle w:val="BodyText"/>
              <w:snapToGrid w:val="0"/>
              <w:spacing w:after="0"/>
              <w:jc w:val="left"/>
              <w:rPr>
                <w:rFonts w:ascii="Calibri" w:hAnsi="Calibri" w:cs="Calibri"/>
                <w:sz w:val="18"/>
                <w:szCs w:val="18"/>
              </w:rPr>
            </w:pPr>
            <w:r>
              <w:rPr>
                <w:rStyle w:val="Strong"/>
                <w:rFonts w:ascii="Calibri" w:hAnsi="Calibri" w:cs="Calibri"/>
                <w:b w:val="0"/>
                <w:color w:val="000000"/>
                <w:sz w:val="18"/>
                <w:szCs w:val="18"/>
              </w:rPr>
              <w:t>Write a program to accept N numbers in an array, and then sort the array using Insertion Sort. Then accept a number from the user and insert it in the array according to the sequential order</w:t>
            </w:r>
          </w:p>
        </w:tc>
      </w:tr>
      <w:tr w:rsidR="006B1BA3" w14:paraId="1FED5ABA" w14:textId="77777777" w:rsidTr="006B1BA3">
        <w:trPr>
          <w:trHeight w:val="317"/>
        </w:trPr>
        <w:tc>
          <w:tcPr>
            <w:tcW w:w="910" w:type="dxa"/>
            <w:tcBorders>
              <w:top w:val="nil"/>
              <w:left w:val="single" w:sz="4" w:space="0" w:color="000000"/>
              <w:bottom w:val="single" w:sz="4" w:space="0" w:color="000000"/>
              <w:right w:val="nil"/>
            </w:tcBorders>
            <w:hideMark/>
          </w:tcPr>
          <w:p w14:paraId="7B86F7C2" w14:textId="77777777" w:rsidR="006B1BA3" w:rsidRDefault="006B1BA3">
            <w:pPr>
              <w:pStyle w:val="BodyText2"/>
              <w:snapToGrid w:val="0"/>
              <w:rPr>
                <w:rFonts w:ascii="Calibri" w:hAnsi="Calibri" w:cs="Calibri"/>
                <w:bCs/>
                <w:sz w:val="18"/>
                <w:szCs w:val="18"/>
              </w:rPr>
            </w:pPr>
            <w:r>
              <w:rPr>
                <w:rFonts w:ascii="Calibri" w:hAnsi="Calibri" w:cs="Calibri"/>
                <w:bCs/>
                <w:sz w:val="18"/>
                <w:szCs w:val="18"/>
              </w:rPr>
              <w:t>9</w:t>
            </w:r>
          </w:p>
        </w:tc>
        <w:tc>
          <w:tcPr>
            <w:tcW w:w="8435" w:type="dxa"/>
            <w:tcBorders>
              <w:top w:val="nil"/>
              <w:left w:val="single" w:sz="4" w:space="0" w:color="000000"/>
              <w:bottom w:val="single" w:sz="4" w:space="0" w:color="000000"/>
              <w:right w:val="single" w:sz="4" w:space="0" w:color="000000"/>
            </w:tcBorders>
            <w:hideMark/>
          </w:tcPr>
          <w:p w14:paraId="03DBBCF9" w14:textId="77777777" w:rsidR="006B1BA3" w:rsidRDefault="006B1BA3">
            <w:pPr>
              <w:pStyle w:val="BodyText"/>
              <w:autoSpaceDE w:val="0"/>
              <w:snapToGrid w:val="0"/>
              <w:spacing w:after="0"/>
              <w:jc w:val="left"/>
              <w:rPr>
                <w:rFonts w:ascii="Calibri" w:hAnsi="Calibri" w:cs="Calibri"/>
                <w:color w:val="000000"/>
                <w:sz w:val="18"/>
                <w:szCs w:val="18"/>
              </w:rPr>
            </w:pPr>
            <w:r>
              <w:rPr>
                <w:rStyle w:val="Strong"/>
                <w:rFonts w:ascii="Calibri" w:hAnsi="Calibri" w:cs="Calibri"/>
                <w:b w:val="0"/>
                <w:color w:val="000000"/>
                <w:sz w:val="18"/>
                <w:szCs w:val="18"/>
              </w:rPr>
              <w:t>Write a program to accept N numbers in an array, and then sort the array using Quick Sort.</w:t>
            </w:r>
          </w:p>
        </w:tc>
      </w:tr>
      <w:tr w:rsidR="006B1BA3" w14:paraId="4D2CA08A" w14:textId="77777777" w:rsidTr="006B1BA3">
        <w:trPr>
          <w:trHeight w:val="755"/>
        </w:trPr>
        <w:tc>
          <w:tcPr>
            <w:tcW w:w="910" w:type="dxa"/>
            <w:tcBorders>
              <w:top w:val="nil"/>
              <w:left w:val="single" w:sz="4" w:space="0" w:color="000000"/>
              <w:bottom w:val="single" w:sz="4" w:space="0" w:color="000000"/>
              <w:right w:val="nil"/>
            </w:tcBorders>
            <w:hideMark/>
          </w:tcPr>
          <w:p w14:paraId="6FBE42DF" w14:textId="77777777" w:rsidR="006B1BA3" w:rsidRDefault="006B1BA3">
            <w:pPr>
              <w:pStyle w:val="BodyText2"/>
              <w:snapToGrid w:val="0"/>
              <w:rPr>
                <w:rFonts w:ascii="Calibri" w:hAnsi="Calibri" w:cs="Calibri"/>
                <w:color w:val="000000"/>
                <w:sz w:val="18"/>
                <w:szCs w:val="18"/>
              </w:rPr>
            </w:pPr>
            <w:r>
              <w:rPr>
                <w:rFonts w:ascii="Calibri" w:hAnsi="Calibri" w:cs="Calibri"/>
                <w:bCs/>
                <w:sz w:val="18"/>
                <w:szCs w:val="18"/>
              </w:rPr>
              <w:t>10</w:t>
            </w:r>
          </w:p>
        </w:tc>
        <w:tc>
          <w:tcPr>
            <w:tcW w:w="8435" w:type="dxa"/>
            <w:tcBorders>
              <w:top w:val="nil"/>
              <w:left w:val="single" w:sz="4" w:space="0" w:color="000000"/>
              <w:bottom w:val="single" w:sz="4" w:space="0" w:color="000000"/>
              <w:right w:val="single" w:sz="4" w:space="0" w:color="000000"/>
            </w:tcBorders>
            <w:hideMark/>
          </w:tcPr>
          <w:p w14:paraId="711852C7" w14:textId="77777777" w:rsidR="006B1BA3" w:rsidRDefault="006B1BA3">
            <w:pPr>
              <w:pStyle w:val="BodyText"/>
              <w:autoSpaceDE w:val="0"/>
              <w:snapToGrid w:val="0"/>
              <w:spacing w:after="0"/>
              <w:jc w:val="left"/>
              <w:rPr>
                <w:rFonts w:ascii="Calibri" w:hAnsi="Calibri" w:cs="Calibri"/>
                <w:bCs/>
                <w:sz w:val="18"/>
                <w:szCs w:val="18"/>
              </w:rPr>
            </w:pPr>
            <w:r>
              <w:rPr>
                <w:rFonts w:ascii="Calibri" w:hAnsi="Calibri" w:cs="Calibri"/>
                <w:color w:val="000000"/>
                <w:sz w:val="18"/>
                <w:szCs w:val="18"/>
              </w:rPr>
              <w:t>Write a program to accept N numbers from the user in one array and M numbers in another array. Then, sort the arrays using Selection Sort and then merge these two arrays using Merge Sort.</w:t>
            </w:r>
          </w:p>
        </w:tc>
      </w:tr>
      <w:tr w:rsidR="006B1BA3" w14:paraId="79949ABB" w14:textId="77777777" w:rsidTr="006B1BA3">
        <w:tc>
          <w:tcPr>
            <w:tcW w:w="910" w:type="dxa"/>
            <w:tcBorders>
              <w:top w:val="nil"/>
              <w:left w:val="single" w:sz="4" w:space="0" w:color="000000"/>
              <w:bottom w:val="single" w:sz="4" w:space="0" w:color="000000"/>
              <w:right w:val="nil"/>
            </w:tcBorders>
            <w:hideMark/>
          </w:tcPr>
          <w:p w14:paraId="4417BEE6" w14:textId="77777777" w:rsidR="006B1BA3" w:rsidRDefault="006B1BA3">
            <w:pPr>
              <w:pStyle w:val="BodyText2"/>
              <w:snapToGrid w:val="0"/>
              <w:rPr>
                <w:rFonts w:ascii="Calibri" w:hAnsi="Calibri" w:cs="Calibri"/>
                <w:sz w:val="18"/>
                <w:szCs w:val="18"/>
              </w:rPr>
            </w:pPr>
            <w:r>
              <w:rPr>
                <w:rFonts w:ascii="Calibri" w:hAnsi="Calibri" w:cs="Calibri"/>
                <w:bCs/>
                <w:sz w:val="18"/>
                <w:szCs w:val="18"/>
              </w:rPr>
              <w:t>11</w:t>
            </w:r>
          </w:p>
        </w:tc>
        <w:tc>
          <w:tcPr>
            <w:tcW w:w="8435" w:type="dxa"/>
            <w:tcBorders>
              <w:top w:val="nil"/>
              <w:left w:val="single" w:sz="4" w:space="0" w:color="000000"/>
              <w:bottom w:val="single" w:sz="4" w:space="0" w:color="000000"/>
              <w:right w:val="single" w:sz="4" w:space="0" w:color="000000"/>
            </w:tcBorders>
            <w:hideMark/>
          </w:tcPr>
          <w:p w14:paraId="5E03658E" w14:textId="77777777" w:rsidR="006B1BA3" w:rsidRDefault="006B1BA3">
            <w:pPr>
              <w:autoSpaceDE w:val="0"/>
              <w:jc w:val="left"/>
              <w:rPr>
                <w:rFonts w:ascii="Calibri" w:hAnsi="Calibri" w:cs="Calibri"/>
                <w:sz w:val="18"/>
                <w:szCs w:val="18"/>
              </w:rPr>
            </w:pPr>
            <w:r>
              <w:rPr>
                <w:rFonts w:ascii="Calibri" w:hAnsi="Calibri" w:cs="Calibri"/>
                <w:sz w:val="18"/>
                <w:szCs w:val="18"/>
              </w:rPr>
              <w:t xml:space="preserve">Write a menu driven program that implements the following operations on a   </w:t>
            </w:r>
          </w:p>
          <w:p w14:paraId="435BD6EC" w14:textId="77777777" w:rsidR="006B1BA3" w:rsidRDefault="006B1BA3">
            <w:pPr>
              <w:autoSpaceDE w:val="0"/>
              <w:jc w:val="left"/>
              <w:rPr>
                <w:rFonts w:ascii="Calibri" w:hAnsi="Calibri" w:cs="Calibri"/>
                <w:sz w:val="18"/>
                <w:szCs w:val="18"/>
              </w:rPr>
            </w:pPr>
            <w:r>
              <w:rPr>
                <w:rFonts w:ascii="Calibri" w:hAnsi="Calibri" w:cs="Calibri"/>
                <w:sz w:val="18"/>
                <w:szCs w:val="18"/>
              </w:rPr>
              <w:t xml:space="preserve">Binary search </w:t>
            </w:r>
            <w:proofErr w:type="gramStart"/>
            <w:r>
              <w:rPr>
                <w:rFonts w:ascii="Calibri" w:hAnsi="Calibri" w:cs="Calibri"/>
                <w:sz w:val="18"/>
                <w:szCs w:val="18"/>
              </w:rPr>
              <w:t>tree :</w:t>
            </w:r>
            <w:proofErr w:type="gramEnd"/>
          </w:p>
          <w:p w14:paraId="3550E983"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 xml:space="preserve">Insert a new element </w:t>
            </w:r>
          </w:p>
          <w:p w14:paraId="7C1B0EE4"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Delete an existing element</w:t>
            </w:r>
          </w:p>
          <w:p w14:paraId="35174BE5" w14:textId="77777777" w:rsidR="006B1BA3" w:rsidRDefault="006B1BA3" w:rsidP="0084278B">
            <w:pPr>
              <w:numPr>
                <w:ilvl w:val="0"/>
                <w:numId w:val="4"/>
              </w:numPr>
              <w:autoSpaceDE w:val="0"/>
              <w:jc w:val="left"/>
              <w:rPr>
                <w:rFonts w:ascii="Calibri" w:hAnsi="Calibri" w:cs="Calibri"/>
                <w:sz w:val="18"/>
                <w:szCs w:val="18"/>
              </w:rPr>
            </w:pPr>
            <w:r>
              <w:rPr>
                <w:rFonts w:ascii="Calibri" w:hAnsi="Calibri" w:cs="Calibri"/>
                <w:sz w:val="18"/>
                <w:szCs w:val="18"/>
              </w:rPr>
              <w:t>Traversing the tree</w:t>
            </w:r>
          </w:p>
          <w:p w14:paraId="59C76ED3" w14:textId="77777777" w:rsidR="006B1BA3" w:rsidRDefault="006B1BA3" w:rsidP="0084278B">
            <w:pPr>
              <w:numPr>
                <w:ilvl w:val="0"/>
                <w:numId w:val="5"/>
              </w:numPr>
              <w:autoSpaceDE w:val="0"/>
              <w:jc w:val="left"/>
              <w:rPr>
                <w:rFonts w:ascii="Calibri" w:hAnsi="Calibri" w:cs="Calibri"/>
                <w:sz w:val="18"/>
                <w:szCs w:val="18"/>
              </w:rPr>
            </w:pPr>
            <w:r>
              <w:rPr>
                <w:rFonts w:ascii="Calibri" w:hAnsi="Calibri" w:cs="Calibri"/>
                <w:sz w:val="18"/>
                <w:szCs w:val="18"/>
              </w:rPr>
              <w:t>Pre-order Traversal</w:t>
            </w:r>
          </w:p>
          <w:p w14:paraId="52F37E4D" w14:textId="77777777" w:rsidR="006B1BA3" w:rsidRDefault="006B1BA3" w:rsidP="0084278B">
            <w:pPr>
              <w:numPr>
                <w:ilvl w:val="0"/>
                <w:numId w:val="5"/>
              </w:numPr>
              <w:autoSpaceDE w:val="0"/>
              <w:jc w:val="left"/>
              <w:rPr>
                <w:rFonts w:ascii="Calibri" w:hAnsi="Calibri" w:cs="Calibri"/>
                <w:sz w:val="18"/>
                <w:szCs w:val="18"/>
              </w:rPr>
            </w:pPr>
            <w:r>
              <w:rPr>
                <w:rFonts w:ascii="Calibri" w:hAnsi="Calibri" w:cs="Calibri"/>
                <w:sz w:val="18"/>
                <w:szCs w:val="18"/>
              </w:rPr>
              <w:t xml:space="preserve">In-order Traversal </w:t>
            </w:r>
          </w:p>
          <w:p w14:paraId="62412E28" w14:textId="77777777" w:rsidR="006B1BA3" w:rsidRDefault="006B1BA3" w:rsidP="0084278B">
            <w:pPr>
              <w:numPr>
                <w:ilvl w:val="0"/>
                <w:numId w:val="5"/>
              </w:numPr>
              <w:autoSpaceDE w:val="0"/>
              <w:jc w:val="left"/>
              <w:rPr>
                <w:rFonts w:ascii="Calibri" w:hAnsi="Calibri" w:cs="Calibri"/>
                <w:bCs/>
                <w:sz w:val="18"/>
                <w:szCs w:val="18"/>
              </w:rPr>
            </w:pPr>
            <w:r>
              <w:rPr>
                <w:rFonts w:ascii="Calibri" w:hAnsi="Calibri" w:cs="Calibri"/>
                <w:sz w:val="18"/>
                <w:szCs w:val="18"/>
              </w:rPr>
              <w:t>Post-order Traversal</w:t>
            </w:r>
          </w:p>
        </w:tc>
      </w:tr>
      <w:tr w:rsidR="006B1BA3" w14:paraId="31CDCCC9" w14:textId="77777777" w:rsidTr="006B1BA3">
        <w:trPr>
          <w:trHeight w:val="332"/>
        </w:trPr>
        <w:tc>
          <w:tcPr>
            <w:tcW w:w="910" w:type="dxa"/>
            <w:tcBorders>
              <w:top w:val="nil"/>
              <w:left w:val="single" w:sz="4" w:space="0" w:color="000000"/>
              <w:bottom w:val="single" w:sz="4" w:space="0" w:color="000000"/>
              <w:right w:val="nil"/>
            </w:tcBorders>
            <w:hideMark/>
          </w:tcPr>
          <w:p w14:paraId="5500EED8" w14:textId="77777777" w:rsidR="006B1BA3" w:rsidRDefault="006B1BA3">
            <w:pPr>
              <w:pStyle w:val="BodyText2"/>
              <w:snapToGrid w:val="0"/>
              <w:rPr>
                <w:rFonts w:ascii="Calibri" w:hAnsi="Calibri" w:cs="Calibri"/>
                <w:color w:val="000000"/>
                <w:sz w:val="18"/>
                <w:szCs w:val="18"/>
              </w:rPr>
            </w:pPr>
            <w:r>
              <w:rPr>
                <w:rFonts w:ascii="Calibri" w:hAnsi="Calibri" w:cs="Calibri"/>
                <w:bCs/>
                <w:sz w:val="18"/>
                <w:szCs w:val="18"/>
              </w:rPr>
              <w:t>12</w:t>
            </w:r>
          </w:p>
        </w:tc>
        <w:tc>
          <w:tcPr>
            <w:tcW w:w="8435" w:type="dxa"/>
            <w:tcBorders>
              <w:top w:val="nil"/>
              <w:left w:val="single" w:sz="4" w:space="0" w:color="000000"/>
              <w:bottom w:val="single" w:sz="4" w:space="0" w:color="000000"/>
              <w:right w:val="single" w:sz="4" w:space="0" w:color="000000"/>
            </w:tcBorders>
            <w:hideMark/>
          </w:tcPr>
          <w:p w14:paraId="1FD7B880" w14:textId="77777777" w:rsidR="006B1BA3" w:rsidRDefault="006B1BA3">
            <w:pPr>
              <w:pStyle w:val="BodyText"/>
              <w:autoSpaceDE w:val="0"/>
              <w:snapToGrid w:val="0"/>
              <w:spacing w:after="0"/>
              <w:jc w:val="left"/>
              <w:rPr>
                <w:rFonts w:ascii="Calibri" w:hAnsi="Calibri" w:cs="Calibri"/>
                <w:bCs/>
                <w:sz w:val="18"/>
                <w:szCs w:val="18"/>
              </w:rPr>
            </w:pPr>
            <w:r>
              <w:rPr>
                <w:rFonts w:ascii="Calibri" w:hAnsi="Calibri" w:cs="Calibri"/>
                <w:color w:val="000000"/>
                <w:sz w:val="18"/>
                <w:szCs w:val="18"/>
              </w:rPr>
              <w:t>Sort the list of integers using heap tree (Heap sort)</w:t>
            </w:r>
          </w:p>
        </w:tc>
      </w:tr>
      <w:tr w:rsidR="006B1BA3" w14:paraId="455DD061" w14:textId="77777777" w:rsidTr="006B1BA3">
        <w:trPr>
          <w:trHeight w:val="278"/>
        </w:trPr>
        <w:tc>
          <w:tcPr>
            <w:tcW w:w="910" w:type="dxa"/>
            <w:tcBorders>
              <w:top w:val="nil"/>
              <w:left w:val="single" w:sz="4" w:space="0" w:color="000000"/>
              <w:bottom w:val="single" w:sz="4" w:space="0" w:color="000000"/>
              <w:right w:val="nil"/>
            </w:tcBorders>
            <w:hideMark/>
          </w:tcPr>
          <w:p w14:paraId="3F35FD08" w14:textId="77777777" w:rsidR="006B1BA3" w:rsidRDefault="006B1BA3">
            <w:pPr>
              <w:pStyle w:val="BodyText2"/>
              <w:snapToGrid w:val="0"/>
              <w:rPr>
                <w:rFonts w:ascii="Calibri" w:hAnsi="Calibri" w:cs="Calibri"/>
                <w:color w:val="000000"/>
                <w:sz w:val="18"/>
                <w:szCs w:val="18"/>
              </w:rPr>
            </w:pPr>
            <w:r>
              <w:rPr>
                <w:rFonts w:ascii="Calibri" w:hAnsi="Calibri" w:cs="Calibri"/>
                <w:bCs/>
                <w:sz w:val="18"/>
                <w:szCs w:val="18"/>
              </w:rPr>
              <w:t>13</w:t>
            </w:r>
          </w:p>
        </w:tc>
        <w:tc>
          <w:tcPr>
            <w:tcW w:w="8435" w:type="dxa"/>
            <w:tcBorders>
              <w:top w:val="nil"/>
              <w:left w:val="single" w:sz="4" w:space="0" w:color="000000"/>
              <w:bottom w:val="single" w:sz="4" w:space="0" w:color="000000"/>
              <w:right w:val="single" w:sz="4" w:space="0" w:color="000000"/>
            </w:tcBorders>
            <w:hideMark/>
          </w:tcPr>
          <w:p w14:paraId="1538F6B9" w14:textId="77777777" w:rsidR="006B1BA3" w:rsidRDefault="006B1BA3">
            <w:pPr>
              <w:pStyle w:val="BodyText"/>
              <w:autoSpaceDE w:val="0"/>
              <w:snapToGrid w:val="0"/>
              <w:spacing w:after="0"/>
              <w:jc w:val="left"/>
              <w:rPr>
                <w:rFonts w:ascii="Calibri" w:hAnsi="Calibri" w:cs="Calibri"/>
                <w:sz w:val="18"/>
                <w:szCs w:val="18"/>
              </w:rPr>
            </w:pPr>
            <w:r>
              <w:rPr>
                <w:rFonts w:ascii="Calibri" w:hAnsi="Calibri" w:cs="Calibri"/>
                <w:color w:val="000000"/>
                <w:sz w:val="18"/>
                <w:szCs w:val="18"/>
              </w:rPr>
              <w:t>Program including all Operations on Graph and illustrate the traversals using DFS and BFS</w:t>
            </w:r>
          </w:p>
        </w:tc>
      </w:tr>
    </w:tbl>
    <w:p w14:paraId="3B0FE36B" w14:textId="77777777" w:rsidR="00A17792" w:rsidRDefault="00A17792"/>
    <w:sectPr w:rsidR="00A1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4"/>
      <w:numFmt w:val="decimal"/>
      <w:lvlText w:val="%1."/>
      <w:lvlJc w:val="left"/>
      <w:pPr>
        <w:tabs>
          <w:tab w:val="num" w:pos="360"/>
        </w:tabs>
        <w:ind w:left="360" w:hanging="360"/>
      </w:pPr>
    </w:lvl>
  </w:abstractNum>
  <w:abstractNum w:abstractNumId="2" w15:restartNumberingAfterBreak="0">
    <w:nsid w:val="00000006"/>
    <w:multiLevelType w:val="singleLevel"/>
    <w:tmpl w:val="00000006"/>
    <w:name w:val="WW8Num9"/>
    <w:lvl w:ilvl="0">
      <w:start w:val="1"/>
      <w:numFmt w:val="bullet"/>
      <w:lvlText w:val="o"/>
      <w:lvlJc w:val="left"/>
      <w:pPr>
        <w:tabs>
          <w:tab w:val="num" w:pos="0"/>
        </w:tabs>
        <w:ind w:left="1440" w:hanging="360"/>
      </w:pPr>
      <w:rPr>
        <w:rFonts w:ascii="Courier New" w:hAnsi="Courier New" w:cs="Courier New"/>
      </w:rPr>
    </w:lvl>
  </w:abstractNum>
  <w:abstractNum w:abstractNumId="3" w15:restartNumberingAfterBreak="0">
    <w:nsid w:val="00000007"/>
    <w:multiLevelType w:val="singleLevel"/>
    <w:tmpl w:val="00000007"/>
    <w:name w:val="WW8Num10"/>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9"/>
    <w:multiLevelType w:val="singleLevel"/>
    <w:tmpl w:val="00000009"/>
    <w:name w:val="WW8Num12"/>
    <w:lvl w:ilvl="0">
      <w:start w:val="1"/>
      <w:numFmt w:val="bullet"/>
      <w:lvlText w:val=""/>
      <w:lvlJc w:val="left"/>
      <w:pPr>
        <w:tabs>
          <w:tab w:val="num" w:pos="0"/>
        </w:tabs>
        <w:ind w:left="720" w:hanging="360"/>
      </w:pPr>
      <w:rPr>
        <w:rFonts w:ascii="Symbol" w:hAnsi="Symbol" w:cs="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num>
  <w:num w:numId="3">
    <w:abstractNumId w:val="4"/>
    <w:lvlOverride w:ilvl="0"/>
  </w:num>
  <w:num w:numId="4">
    <w:abstractNumId w:val="3"/>
    <w:lvlOverride w:ilvl="0"/>
  </w:num>
  <w:num w:numId="5">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A3"/>
    <w:rsid w:val="006B1BA3"/>
    <w:rsid w:val="00A1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3DD7"/>
  <w15:chartTrackingRefBased/>
  <w15:docId w15:val="{2B5F07A1-0360-4447-BA9D-D8DFAFD7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BA3"/>
    <w:pPr>
      <w:suppressAutoHyphens/>
      <w:spacing w:after="0" w:line="240" w:lineRule="auto"/>
      <w:jc w:val="both"/>
    </w:pPr>
    <w:rPr>
      <w:rFonts w:ascii="Times New Roman" w:eastAsia="Times New Roman" w:hAnsi="Times New Roman" w:cs="Times New Roman"/>
      <w:sz w:val="24"/>
      <w:szCs w:val="24"/>
      <w:lang w:eastAsia="zh-CN"/>
    </w:rPr>
  </w:style>
  <w:style w:type="paragraph" w:styleId="Heading2">
    <w:name w:val="heading 2"/>
    <w:basedOn w:val="Normal"/>
    <w:next w:val="Normal"/>
    <w:link w:val="Heading2Char"/>
    <w:semiHidden/>
    <w:unhideWhenUsed/>
    <w:qFormat/>
    <w:rsid w:val="006B1BA3"/>
    <w:pPr>
      <w:keepNext/>
      <w:numPr>
        <w:ilvl w:val="1"/>
        <w:numId w:val="2"/>
      </w:numPr>
      <w:jc w:val="center"/>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B1BA3"/>
    <w:rPr>
      <w:rFonts w:ascii="Times New Roman" w:eastAsia="Times New Roman" w:hAnsi="Times New Roman" w:cs="Times New Roman"/>
      <w:b/>
      <w:bCs/>
      <w:szCs w:val="24"/>
      <w:lang w:eastAsia="zh-CN"/>
    </w:rPr>
  </w:style>
  <w:style w:type="paragraph" w:styleId="BodyText">
    <w:name w:val="Body Text"/>
    <w:basedOn w:val="Normal"/>
    <w:link w:val="BodyTextChar"/>
    <w:semiHidden/>
    <w:unhideWhenUsed/>
    <w:rsid w:val="006B1BA3"/>
    <w:pPr>
      <w:spacing w:after="120"/>
    </w:pPr>
  </w:style>
  <w:style w:type="character" w:customStyle="1" w:styleId="BodyTextChar">
    <w:name w:val="Body Text Char"/>
    <w:basedOn w:val="DefaultParagraphFont"/>
    <w:link w:val="BodyText"/>
    <w:semiHidden/>
    <w:rsid w:val="006B1BA3"/>
    <w:rPr>
      <w:rFonts w:ascii="Times New Roman" w:eastAsia="Times New Roman" w:hAnsi="Times New Roman" w:cs="Times New Roman"/>
      <w:sz w:val="24"/>
      <w:szCs w:val="24"/>
      <w:lang w:eastAsia="zh-CN"/>
    </w:rPr>
  </w:style>
  <w:style w:type="paragraph" w:styleId="BodyText2">
    <w:name w:val="Body Text 2"/>
    <w:basedOn w:val="Normal"/>
    <w:link w:val="BodyText2Char"/>
    <w:semiHidden/>
    <w:unhideWhenUsed/>
    <w:rsid w:val="006B1BA3"/>
    <w:rPr>
      <w:spacing w:val="-2"/>
    </w:rPr>
  </w:style>
  <w:style w:type="character" w:customStyle="1" w:styleId="BodyText2Char">
    <w:name w:val="Body Text 2 Char"/>
    <w:basedOn w:val="DefaultParagraphFont"/>
    <w:link w:val="BodyText2"/>
    <w:semiHidden/>
    <w:rsid w:val="006B1BA3"/>
    <w:rPr>
      <w:rFonts w:ascii="Times New Roman" w:eastAsia="Times New Roman" w:hAnsi="Times New Roman" w:cs="Times New Roman"/>
      <w:spacing w:val="-2"/>
      <w:sz w:val="24"/>
      <w:szCs w:val="24"/>
      <w:lang w:eastAsia="zh-CN"/>
    </w:rPr>
  </w:style>
  <w:style w:type="character" w:styleId="Strong">
    <w:name w:val="Strong"/>
    <w:basedOn w:val="DefaultParagraphFont"/>
    <w:qFormat/>
    <w:rsid w:val="006B1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Sain</dc:creator>
  <cp:keywords/>
  <dc:description/>
  <cp:lastModifiedBy>kavya Sain</cp:lastModifiedBy>
  <cp:revision>1</cp:revision>
  <dcterms:created xsi:type="dcterms:W3CDTF">2018-11-15T07:29:00Z</dcterms:created>
  <dcterms:modified xsi:type="dcterms:W3CDTF">2018-11-15T07:30:00Z</dcterms:modified>
</cp:coreProperties>
</file>